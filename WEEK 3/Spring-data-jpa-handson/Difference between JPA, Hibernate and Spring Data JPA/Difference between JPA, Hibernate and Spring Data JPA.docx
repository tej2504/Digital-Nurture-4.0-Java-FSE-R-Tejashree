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7B287" w14:textId="77777777" w:rsidR="00AA64F6" w:rsidRPr="00AA64F6" w:rsidRDefault="00AA64F6" w:rsidP="00AA64F6">
      <w:pPr>
        <w:rPr>
          <w:lang w:val="en-IN"/>
        </w:rPr>
      </w:pPr>
      <w:r w:rsidRPr="00AA64F6">
        <w:rPr>
          <w:b/>
          <w:bCs/>
          <w:lang w:val="en-IN"/>
        </w:rPr>
        <w:t>Difference between JPA, Hibernate and Spring Data JPA</w:t>
      </w:r>
    </w:p>
    <w:p w14:paraId="03E8AF73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pict w14:anchorId="690F3EFB">
          <v:rect id="_x0000_i1043" style="width:0;height:1.5pt" o:hralign="center" o:hrstd="t" o:hr="t" fillcolor="#a0a0a0" stroked="f"/>
        </w:pict>
      </w:r>
    </w:p>
    <w:p w14:paraId="109F906B" w14:textId="77777777" w:rsidR="00AA64F6" w:rsidRPr="00AA64F6" w:rsidRDefault="00AA64F6" w:rsidP="00AA64F6">
      <w:pPr>
        <w:rPr>
          <w:b/>
          <w:bCs/>
          <w:lang w:val="en-IN"/>
        </w:rPr>
      </w:pPr>
      <w:r w:rsidRPr="00AA64F6">
        <w:rPr>
          <w:rFonts w:ascii="Segoe UI Emoji" w:hAnsi="Segoe UI Emoji" w:cs="Segoe UI Emoji"/>
          <w:b/>
          <w:bCs/>
          <w:lang w:val="en-IN"/>
        </w:rPr>
        <w:t>🔹</w:t>
      </w:r>
      <w:r w:rsidRPr="00AA64F6">
        <w:rPr>
          <w:b/>
          <w:bCs/>
          <w:lang w:val="en-IN"/>
        </w:rPr>
        <w:t xml:space="preserve"> Java Persistence API (JPA)</w:t>
      </w:r>
    </w:p>
    <w:p w14:paraId="547410D7" w14:textId="77777777" w:rsidR="00AA64F6" w:rsidRPr="00AA64F6" w:rsidRDefault="00AA64F6" w:rsidP="00AA64F6">
      <w:pPr>
        <w:numPr>
          <w:ilvl w:val="0"/>
          <w:numId w:val="24"/>
        </w:numPr>
        <w:rPr>
          <w:lang w:val="en-IN"/>
        </w:rPr>
      </w:pPr>
      <w:r w:rsidRPr="00AA64F6">
        <w:rPr>
          <w:lang w:val="en-IN"/>
        </w:rPr>
        <w:t xml:space="preserve">JPA is a </w:t>
      </w:r>
      <w:r w:rsidRPr="00AA64F6">
        <w:rPr>
          <w:b/>
          <w:bCs/>
          <w:lang w:val="en-IN"/>
        </w:rPr>
        <w:t>specification</w:t>
      </w:r>
      <w:r w:rsidRPr="00AA64F6">
        <w:rPr>
          <w:lang w:val="en-IN"/>
        </w:rPr>
        <w:t xml:space="preserve"> (JSR 338) for object-relational mapping (ORM).</w:t>
      </w:r>
    </w:p>
    <w:p w14:paraId="03B6FC40" w14:textId="77777777" w:rsidR="00AA64F6" w:rsidRPr="00AA64F6" w:rsidRDefault="00AA64F6" w:rsidP="00AA64F6">
      <w:pPr>
        <w:numPr>
          <w:ilvl w:val="0"/>
          <w:numId w:val="24"/>
        </w:numPr>
        <w:rPr>
          <w:lang w:val="en-IN"/>
        </w:rPr>
      </w:pPr>
      <w:r w:rsidRPr="00AA64F6">
        <w:rPr>
          <w:lang w:val="en-IN"/>
        </w:rPr>
        <w:t xml:space="preserve">It defines the </w:t>
      </w:r>
      <w:r w:rsidRPr="00AA64F6">
        <w:rPr>
          <w:b/>
          <w:bCs/>
          <w:lang w:val="en-IN"/>
        </w:rPr>
        <w:t>standard interface</w:t>
      </w:r>
      <w:r w:rsidRPr="00AA64F6">
        <w:rPr>
          <w:lang w:val="en-IN"/>
        </w:rPr>
        <w:t xml:space="preserve"> for persisting, retrieving, and managing Java objects in a relational database.</w:t>
      </w:r>
    </w:p>
    <w:p w14:paraId="1DF7C532" w14:textId="77777777" w:rsidR="00AA64F6" w:rsidRDefault="00AA64F6" w:rsidP="00AA64F6">
      <w:pPr>
        <w:numPr>
          <w:ilvl w:val="0"/>
          <w:numId w:val="24"/>
        </w:numPr>
        <w:rPr>
          <w:lang w:val="en-IN"/>
        </w:rPr>
      </w:pPr>
      <w:r w:rsidRPr="00AA64F6">
        <w:rPr>
          <w:lang w:val="en-IN"/>
        </w:rPr>
        <w:t xml:space="preserve">JPA </w:t>
      </w:r>
      <w:r w:rsidRPr="00AA64F6">
        <w:rPr>
          <w:b/>
          <w:bCs/>
          <w:lang w:val="en-IN"/>
        </w:rPr>
        <w:t>does not provide an implementation</w:t>
      </w:r>
      <w:r w:rsidRPr="00AA64F6">
        <w:rPr>
          <w:lang w:val="en-IN"/>
        </w:rPr>
        <w:t>—instead, vendors like Hibernate implement the JPA standard.</w:t>
      </w:r>
    </w:p>
    <w:p w14:paraId="62183ED6" w14:textId="57947435" w:rsidR="00AA64F6" w:rsidRPr="00AA64F6" w:rsidRDefault="00AA64F6" w:rsidP="00AA64F6">
      <w:pPr>
        <w:numPr>
          <w:ilvl w:val="0"/>
          <w:numId w:val="24"/>
        </w:numPr>
        <w:rPr>
          <w:lang w:val="en-IN"/>
        </w:rPr>
      </w:pPr>
      <w:r w:rsidRPr="00AA64F6">
        <w:rPr>
          <w:lang w:val="en-IN"/>
        </w:rPr>
        <w:t xml:space="preserve">It defines concepts like Entity, </w:t>
      </w:r>
      <w:proofErr w:type="spellStart"/>
      <w:r w:rsidRPr="00AA64F6">
        <w:rPr>
          <w:lang w:val="en-IN"/>
        </w:rPr>
        <w:t>EntityManager</w:t>
      </w:r>
      <w:proofErr w:type="spellEnd"/>
      <w:r w:rsidRPr="00AA64F6">
        <w:rPr>
          <w:lang w:val="en-IN"/>
        </w:rPr>
        <w:t>, and annotations such as @Entity, @Id, etc.</w:t>
      </w:r>
    </w:p>
    <w:p w14:paraId="4554CD81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pict w14:anchorId="08F003EB">
          <v:rect id="_x0000_i1044" style="width:0;height:1.5pt" o:hralign="center" o:hrstd="t" o:hr="t" fillcolor="#a0a0a0" stroked="f"/>
        </w:pict>
      </w:r>
    </w:p>
    <w:p w14:paraId="615CAC7F" w14:textId="77777777" w:rsidR="00AA64F6" w:rsidRPr="00AA64F6" w:rsidRDefault="00AA64F6" w:rsidP="00AA64F6">
      <w:pPr>
        <w:rPr>
          <w:b/>
          <w:bCs/>
          <w:lang w:val="en-IN"/>
        </w:rPr>
      </w:pPr>
      <w:r w:rsidRPr="00AA64F6">
        <w:rPr>
          <w:rFonts w:ascii="Segoe UI Emoji" w:hAnsi="Segoe UI Emoji" w:cs="Segoe UI Emoji"/>
          <w:b/>
          <w:bCs/>
          <w:lang w:val="en-IN"/>
        </w:rPr>
        <w:t>🔹</w:t>
      </w:r>
      <w:r w:rsidRPr="00AA64F6">
        <w:rPr>
          <w:b/>
          <w:bCs/>
          <w:lang w:val="en-IN"/>
        </w:rPr>
        <w:t xml:space="preserve"> Hibernate</w:t>
      </w:r>
    </w:p>
    <w:p w14:paraId="3B526DC9" w14:textId="77777777" w:rsidR="00AA64F6" w:rsidRPr="00AA64F6" w:rsidRDefault="00AA64F6" w:rsidP="00AA64F6">
      <w:pPr>
        <w:numPr>
          <w:ilvl w:val="0"/>
          <w:numId w:val="25"/>
        </w:numPr>
        <w:rPr>
          <w:lang w:val="en-IN"/>
        </w:rPr>
      </w:pPr>
      <w:r w:rsidRPr="00AA64F6">
        <w:rPr>
          <w:lang w:val="en-IN"/>
        </w:rPr>
        <w:t xml:space="preserve">Hibernate is a </w:t>
      </w:r>
      <w:r w:rsidRPr="00AA64F6">
        <w:rPr>
          <w:b/>
          <w:bCs/>
          <w:lang w:val="en-IN"/>
        </w:rPr>
        <w:t>popular ORM framework</w:t>
      </w:r>
      <w:r w:rsidRPr="00AA64F6">
        <w:rPr>
          <w:lang w:val="en-IN"/>
        </w:rPr>
        <w:t xml:space="preserve"> and a </w:t>
      </w:r>
      <w:r w:rsidRPr="00AA64F6">
        <w:rPr>
          <w:b/>
          <w:bCs/>
          <w:lang w:val="en-IN"/>
        </w:rPr>
        <w:t>JPA implementation</w:t>
      </w:r>
      <w:r w:rsidRPr="00AA64F6">
        <w:rPr>
          <w:lang w:val="en-IN"/>
        </w:rPr>
        <w:t>.</w:t>
      </w:r>
    </w:p>
    <w:p w14:paraId="644A9634" w14:textId="77777777" w:rsidR="00AA64F6" w:rsidRPr="00AA64F6" w:rsidRDefault="00AA64F6" w:rsidP="00AA64F6">
      <w:pPr>
        <w:numPr>
          <w:ilvl w:val="0"/>
          <w:numId w:val="25"/>
        </w:numPr>
        <w:rPr>
          <w:lang w:val="en-IN"/>
        </w:rPr>
      </w:pPr>
      <w:r w:rsidRPr="00AA64F6">
        <w:rPr>
          <w:lang w:val="en-IN"/>
        </w:rPr>
        <w:t>It allows developers to map Java classes to database tables.</w:t>
      </w:r>
    </w:p>
    <w:p w14:paraId="1C712F18" w14:textId="77777777" w:rsidR="00AA64F6" w:rsidRDefault="00AA64F6" w:rsidP="00AA64F6">
      <w:pPr>
        <w:numPr>
          <w:ilvl w:val="0"/>
          <w:numId w:val="25"/>
        </w:numPr>
        <w:rPr>
          <w:lang w:val="en-IN"/>
        </w:rPr>
      </w:pPr>
      <w:r w:rsidRPr="00AA64F6">
        <w:rPr>
          <w:lang w:val="en-IN"/>
        </w:rPr>
        <w:t xml:space="preserve">Developers need to handle </w:t>
      </w:r>
      <w:r w:rsidRPr="00AA64F6">
        <w:rPr>
          <w:b/>
          <w:bCs/>
          <w:lang w:val="en-IN"/>
        </w:rPr>
        <w:t>session management</w:t>
      </w:r>
      <w:r w:rsidRPr="00AA64F6">
        <w:rPr>
          <w:lang w:val="en-IN"/>
        </w:rPr>
        <w:t xml:space="preserve"> and </w:t>
      </w:r>
      <w:r w:rsidRPr="00AA64F6">
        <w:rPr>
          <w:b/>
          <w:bCs/>
          <w:lang w:val="en-IN"/>
        </w:rPr>
        <w:t>transactions</w:t>
      </w:r>
      <w:r w:rsidRPr="00AA64F6">
        <w:rPr>
          <w:lang w:val="en-IN"/>
        </w:rPr>
        <w:t xml:space="preserve"> manually (unless integrated with Spring).</w:t>
      </w:r>
    </w:p>
    <w:p w14:paraId="70ED7DA6" w14:textId="2D655A6D" w:rsidR="00AA64F6" w:rsidRPr="00AA64F6" w:rsidRDefault="00AA64F6" w:rsidP="00AA64F6">
      <w:pPr>
        <w:numPr>
          <w:ilvl w:val="0"/>
          <w:numId w:val="25"/>
        </w:numPr>
        <w:rPr>
          <w:lang w:val="en-IN"/>
        </w:rPr>
      </w:pPr>
      <w:r w:rsidRPr="00AA64F6">
        <w:rPr>
          <w:lang w:val="en-IN"/>
        </w:rPr>
        <w:t>It includes both JPA-compliant features and additional non-standard features (like caching and performance optimizations).</w:t>
      </w:r>
    </w:p>
    <w:p w14:paraId="3D287C44" w14:textId="77777777" w:rsidR="00AA64F6" w:rsidRPr="00AA64F6" w:rsidRDefault="00AA64F6" w:rsidP="00AA64F6">
      <w:pPr>
        <w:rPr>
          <w:lang w:val="en-IN"/>
        </w:rPr>
      </w:pPr>
      <w:r w:rsidRPr="00AA64F6">
        <w:rPr>
          <w:b/>
          <w:bCs/>
          <w:lang w:val="en-IN"/>
        </w:rPr>
        <w:t>Example using Hibernate:</w:t>
      </w:r>
    </w:p>
    <w:p w14:paraId="4BD5B2B5" w14:textId="30C0E47B" w:rsidR="00AA64F6" w:rsidRPr="00AA64F6" w:rsidRDefault="00AA64F6" w:rsidP="00AA64F6">
      <w:pPr>
        <w:rPr>
          <w:lang w:val="en-IN"/>
        </w:rPr>
      </w:pPr>
    </w:p>
    <w:p w14:paraId="6035B640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public Integer </w:t>
      </w:r>
      <w:proofErr w:type="spellStart"/>
      <w:proofErr w:type="gramStart"/>
      <w:r w:rsidRPr="00AA64F6">
        <w:rPr>
          <w:lang w:val="en-IN"/>
        </w:rPr>
        <w:t>addEmployee</w:t>
      </w:r>
      <w:proofErr w:type="spellEnd"/>
      <w:r w:rsidRPr="00AA64F6">
        <w:rPr>
          <w:lang w:val="en-IN"/>
        </w:rPr>
        <w:t>(</w:t>
      </w:r>
      <w:proofErr w:type="gramEnd"/>
      <w:r w:rsidRPr="00AA64F6">
        <w:rPr>
          <w:lang w:val="en-IN"/>
        </w:rPr>
        <w:t>Employee employee) {</w:t>
      </w:r>
    </w:p>
    <w:p w14:paraId="079D8FB1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Session </w:t>
      </w:r>
      <w:proofErr w:type="spellStart"/>
      <w:r w:rsidRPr="00AA64F6">
        <w:rPr>
          <w:lang w:val="en-IN"/>
        </w:rPr>
        <w:t>session</w:t>
      </w:r>
      <w:proofErr w:type="spellEnd"/>
      <w:r w:rsidRPr="00AA64F6">
        <w:rPr>
          <w:lang w:val="en-IN"/>
        </w:rPr>
        <w:t xml:space="preserve"> = </w:t>
      </w:r>
      <w:proofErr w:type="spellStart"/>
      <w:proofErr w:type="gramStart"/>
      <w:r w:rsidRPr="00AA64F6">
        <w:rPr>
          <w:lang w:val="en-IN"/>
        </w:rPr>
        <w:t>factory.openSession</w:t>
      </w:r>
      <w:proofErr w:type="spellEnd"/>
      <w:proofErr w:type="gramEnd"/>
      <w:r w:rsidRPr="00AA64F6">
        <w:rPr>
          <w:lang w:val="en-IN"/>
        </w:rPr>
        <w:t>();</w:t>
      </w:r>
    </w:p>
    <w:p w14:paraId="429E35FE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Transaction </w:t>
      </w:r>
      <w:proofErr w:type="spellStart"/>
      <w:r w:rsidRPr="00AA64F6">
        <w:rPr>
          <w:lang w:val="en-IN"/>
        </w:rPr>
        <w:t>tx</w:t>
      </w:r>
      <w:proofErr w:type="spellEnd"/>
      <w:r w:rsidRPr="00AA64F6">
        <w:rPr>
          <w:lang w:val="en-IN"/>
        </w:rPr>
        <w:t xml:space="preserve"> = null;</w:t>
      </w:r>
    </w:p>
    <w:p w14:paraId="4A8A300F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Integer </w:t>
      </w:r>
      <w:proofErr w:type="spellStart"/>
      <w:r w:rsidRPr="00AA64F6">
        <w:rPr>
          <w:lang w:val="en-IN"/>
        </w:rPr>
        <w:t>employeeID</w:t>
      </w:r>
      <w:proofErr w:type="spellEnd"/>
      <w:r w:rsidRPr="00AA64F6">
        <w:rPr>
          <w:lang w:val="en-IN"/>
        </w:rPr>
        <w:t xml:space="preserve"> = null;</w:t>
      </w:r>
    </w:p>
    <w:p w14:paraId="326280AC" w14:textId="77777777" w:rsidR="00AA64F6" w:rsidRPr="00AA64F6" w:rsidRDefault="00AA64F6" w:rsidP="00AA64F6">
      <w:pPr>
        <w:rPr>
          <w:lang w:val="en-IN"/>
        </w:rPr>
      </w:pPr>
    </w:p>
    <w:p w14:paraId="07EF1C6E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try {</w:t>
      </w:r>
    </w:p>
    <w:p w14:paraId="7B22688C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   </w:t>
      </w:r>
      <w:proofErr w:type="spellStart"/>
      <w:r w:rsidRPr="00AA64F6">
        <w:rPr>
          <w:lang w:val="en-IN"/>
        </w:rPr>
        <w:t>tx</w:t>
      </w:r>
      <w:proofErr w:type="spellEnd"/>
      <w:r w:rsidRPr="00AA64F6">
        <w:rPr>
          <w:lang w:val="en-IN"/>
        </w:rPr>
        <w:t xml:space="preserve"> = </w:t>
      </w:r>
      <w:proofErr w:type="spellStart"/>
      <w:proofErr w:type="gramStart"/>
      <w:r w:rsidRPr="00AA64F6">
        <w:rPr>
          <w:lang w:val="en-IN"/>
        </w:rPr>
        <w:t>session.beginTransaction</w:t>
      </w:r>
      <w:proofErr w:type="spellEnd"/>
      <w:proofErr w:type="gramEnd"/>
      <w:r w:rsidRPr="00AA64F6">
        <w:rPr>
          <w:lang w:val="en-IN"/>
        </w:rPr>
        <w:t>();</w:t>
      </w:r>
    </w:p>
    <w:p w14:paraId="7211B2B9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   </w:t>
      </w:r>
      <w:proofErr w:type="spellStart"/>
      <w:r w:rsidRPr="00AA64F6">
        <w:rPr>
          <w:lang w:val="en-IN"/>
        </w:rPr>
        <w:t>employeeID</w:t>
      </w:r>
      <w:proofErr w:type="spellEnd"/>
      <w:r w:rsidRPr="00AA64F6">
        <w:rPr>
          <w:lang w:val="en-IN"/>
        </w:rPr>
        <w:t xml:space="preserve"> = (Integer) </w:t>
      </w:r>
      <w:proofErr w:type="spellStart"/>
      <w:proofErr w:type="gramStart"/>
      <w:r w:rsidRPr="00AA64F6">
        <w:rPr>
          <w:lang w:val="en-IN"/>
        </w:rPr>
        <w:t>session.save</w:t>
      </w:r>
      <w:proofErr w:type="spellEnd"/>
      <w:proofErr w:type="gramEnd"/>
      <w:r w:rsidRPr="00AA64F6">
        <w:rPr>
          <w:lang w:val="en-IN"/>
        </w:rPr>
        <w:t>(employee);</w:t>
      </w:r>
    </w:p>
    <w:p w14:paraId="2C026AC1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   </w:t>
      </w:r>
      <w:proofErr w:type="spellStart"/>
      <w:proofErr w:type="gramStart"/>
      <w:r w:rsidRPr="00AA64F6">
        <w:rPr>
          <w:lang w:val="en-IN"/>
        </w:rPr>
        <w:t>tx.commit</w:t>
      </w:r>
      <w:proofErr w:type="spellEnd"/>
      <w:proofErr w:type="gramEnd"/>
      <w:r w:rsidRPr="00AA64F6">
        <w:rPr>
          <w:lang w:val="en-IN"/>
        </w:rPr>
        <w:t>();</w:t>
      </w:r>
    </w:p>
    <w:p w14:paraId="73C63837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} catch (</w:t>
      </w:r>
      <w:proofErr w:type="spellStart"/>
      <w:r w:rsidRPr="00AA64F6">
        <w:rPr>
          <w:lang w:val="en-IN"/>
        </w:rPr>
        <w:t>HibernateException</w:t>
      </w:r>
      <w:proofErr w:type="spellEnd"/>
      <w:r w:rsidRPr="00AA64F6">
        <w:rPr>
          <w:lang w:val="en-IN"/>
        </w:rPr>
        <w:t xml:space="preserve"> e) {</w:t>
      </w:r>
    </w:p>
    <w:p w14:paraId="16678879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   if (</w:t>
      </w:r>
      <w:proofErr w:type="spellStart"/>
      <w:proofErr w:type="gramStart"/>
      <w:r w:rsidRPr="00AA64F6">
        <w:rPr>
          <w:lang w:val="en-IN"/>
        </w:rPr>
        <w:t>tx</w:t>
      </w:r>
      <w:proofErr w:type="spellEnd"/>
      <w:r w:rsidRPr="00AA64F6">
        <w:rPr>
          <w:lang w:val="en-IN"/>
        </w:rPr>
        <w:t xml:space="preserve"> !</w:t>
      </w:r>
      <w:proofErr w:type="gramEnd"/>
      <w:r w:rsidRPr="00AA64F6">
        <w:rPr>
          <w:lang w:val="en-IN"/>
        </w:rPr>
        <w:t xml:space="preserve">= null) </w:t>
      </w:r>
      <w:proofErr w:type="spellStart"/>
      <w:proofErr w:type="gramStart"/>
      <w:r w:rsidRPr="00AA64F6">
        <w:rPr>
          <w:lang w:val="en-IN"/>
        </w:rPr>
        <w:t>tx.rollback</w:t>
      </w:r>
      <w:proofErr w:type="spellEnd"/>
      <w:proofErr w:type="gramEnd"/>
      <w:r w:rsidRPr="00AA64F6">
        <w:rPr>
          <w:lang w:val="en-IN"/>
        </w:rPr>
        <w:t>();</w:t>
      </w:r>
    </w:p>
    <w:p w14:paraId="1CEB526A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   </w:t>
      </w:r>
      <w:proofErr w:type="spellStart"/>
      <w:proofErr w:type="gramStart"/>
      <w:r w:rsidRPr="00AA64F6">
        <w:rPr>
          <w:lang w:val="en-IN"/>
        </w:rPr>
        <w:t>e.printStackTrace</w:t>
      </w:r>
      <w:proofErr w:type="spellEnd"/>
      <w:proofErr w:type="gramEnd"/>
      <w:r w:rsidRPr="00AA64F6">
        <w:rPr>
          <w:lang w:val="en-IN"/>
        </w:rPr>
        <w:t>();</w:t>
      </w:r>
    </w:p>
    <w:p w14:paraId="0AC578CA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} finally {</w:t>
      </w:r>
    </w:p>
    <w:p w14:paraId="54B78D69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   </w:t>
      </w:r>
      <w:proofErr w:type="spellStart"/>
      <w:proofErr w:type="gramStart"/>
      <w:r w:rsidRPr="00AA64F6">
        <w:rPr>
          <w:lang w:val="en-IN"/>
        </w:rPr>
        <w:t>session.close</w:t>
      </w:r>
      <w:proofErr w:type="spellEnd"/>
      <w:proofErr w:type="gramEnd"/>
      <w:r w:rsidRPr="00AA64F6">
        <w:rPr>
          <w:lang w:val="en-IN"/>
        </w:rPr>
        <w:t>();</w:t>
      </w:r>
    </w:p>
    <w:p w14:paraId="20B8DF8C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}</w:t>
      </w:r>
    </w:p>
    <w:p w14:paraId="6F64AEA3" w14:textId="77777777" w:rsidR="00AA64F6" w:rsidRPr="00AA64F6" w:rsidRDefault="00AA64F6" w:rsidP="00AA64F6">
      <w:pPr>
        <w:rPr>
          <w:lang w:val="en-IN"/>
        </w:rPr>
      </w:pPr>
    </w:p>
    <w:p w14:paraId="048C8693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return </w:t>
      </w:r>
      <w:proofErr w:type="spellStart"/>
      <w:r w:rsidRPr="00AA64F6">
        <w:rPr>
          <w:lang w:val="en-IN"/>
        </w:rPr>
        <w:t>employeeID</w:t>
      </w:r>
      <w:proofErr w:type="spellEnd"/>
      <w:r w:rsidRPr="00AA64F6">
        <w:rPr>
          <w:lang w:val="en-IN"/>
        </w:rPr>
        <w:t>;</w:t>
      </w:r>
    </w:p>
    <w:p w14:paraId="1E13637C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>}</w:t>
      </w:r>
    </w:p>
    <w:p w14:paraId="68DC5AB8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pict w14:anchorId="7AD314F3">
          <v:rect id="_x0000_i1045" style="width:0;height:1.5pt" o:hralign="center" o:hrstd="t" o:hr="t" fillcolor="#a0a0a0" stroked="f"/>
        </w:pict>
      </w:r>
    </w:p>
    <w:p w14:paraId="68913A67" w14:textId="77777777" w:rsidR="00AA64F6" w:rsidRPr="00AA64F6" w:rsidRDefault="00AA64F6" w:rsidP="00AA64F6">
      <w:pPr>
        <w:rPr>
          <w:b/>
          <w:bCs/>
          <w:lang w:val="en-IN"/>
        </w:rPr>
      </w:pPr>
      <w:r w:rsidRPr="00AA64F6">
        <w:rPr>
          <w:rFonts w:ascii="Segoe UI Emoji" w:hAnsi="Segoe UI Emoji" w:cs="Segoe UI Emoji"/>
          <w:b/>
          <w:bCs/>
          <w:lang w:val="en-IN"/>
        </w:rPr>
        <w:t>🔹</w:t>
      </w:r>
      <w:r w:rsidRPr="00AA64F6">
        <w:rPr>
          <w:b/>
          <w:bCs/>
          <w:lang w:val="en-IN"/>
        </w:rPr>
        <w:t xml:space="preserve"> Spring Data JPA</w:t>
      </w:r>
    </w:p>
    <w:p w14:paraId="267A8166" w14:textId="77777777" w:rsidR="00AA64F6" w:rsidRDefault="00AA64F6" w:rsidP="00AA64F6">
      <w:pPr>
        <w:numPr>
          <w:ilvl w:val="0"/>
          <w:numId w:val="26"/>
        </w:numPr>
        <w:rPr>
          <w:lang w:val="en-IN"/>
        </w:rPr>
      </w:pPr>
      <w:r w:rsidRPr="00AA64F6">
        <w:rPr>
          <w:lang w:val="en-IN"/>
        </w:rPr>
        <w:t xml:space="preserve">Spring Data JPA is </w:t>
      </w:r>
      <w:r w:rsidRPr="00AA64F6">
        <w:rPr>
          <w:b/>
          <w:bCs/>
          <w:lang w:val="en-IN"/>
        </w:rPr>
        <w:t>not a JPA implementation</w:t>
      </w:r>
      <w:r w:rsidRPr="00AA64F6">
        <w:rPr>
          <w:lang w:val="en-IN"/>
        </w:rPr>
        <w:t>.</w:t>
      </w:r>
    </w:p>
    <w:p w14:paraId="6A8CBA46" w14:textId="0FF09BB0" w:rsidR="00AA64F6" w:rsidRPr="00AA64F6" w:rsidRDefault="00AA64F6" w:rsidP="00AA64F6">
      <w:pPr>
        <w:numPr>
          <w:ilvl w:val="0"/>
          <w:numId w:val="26"/>
        </w:numPr>
        <w:rPr>
          <w:lang w:val="en-IN"/>
        </w:rPr>
      </w:pPr>
      <w:r w:rsidRPr="00AA64F6">
        <w:rPr>
          <w:lang w:val="en-IN"/>
        </w:rPr>
        <w:t>Spring Data JPA is a part of the Spring Framework that builds on top of JPA.</w:t>
      </w:r>
    </w:p>
    <w:p w14:paraId="44C2E2D2" w14:textId="77777777" w:rsidR="00AA64F6" w:rsidRPr="00AA64F6" w:rsidRDefault="00AA64F6" w:rsidP="00AA64F6">
      <w:pPr>
        <w:numPr>
          <w:ilvl w:val="0"/>
          <w:numId w:val="26"/>
        </w:numPr>
        <w:rPr>
          <w:lang w:val="en-IN"/>
        </w:rPr>
      </w:pPr>
      <w:r w:rsidRPr="00AA64F6">
        <w:rPr>
          <w:lang w:val="en-IN"/>
        </w:rPr>
        <w:t xml:space="preserve">It provides a </w:t>
      </w:r>
      <w:r w:rsidRPr="00AA64F6">
        <w:rPr>
          <w:b/>
          <w:bCs/>
          <w:lang w:val="en-IN"/>
        </w:rPr>
        <w:t>higher abstraction</w:t>
      </w:r>
      <w:r w:rsidRPr="00AA64F6">
        <w:rPr>
          <w:lang w:val="en-IN"/>
        </w:rPr>
        <w:t xml:space="preserve"> on top of JPA, reducing boilerplate code.</w:t>
      </w:r>
    </w:p>
    <w:p w14:paraId="6572B17B" w14:textId="415EC97D" w:rsidR="00AA64F6" w:rsidRPr="00AA64F6" w:rsidRDefault="00AA64F6" w:rsidP="00AA64F6">
      <w:pPr>
        <w:numPr>
          <w:ilvl w:val="0"/>
          <w:numId w:val="26"/>
        </w:numPr>
        <w:rPr>
          <w:lang w:val="en-IN"/>
        </w:rPr>
      </w:pPr>
      <w:r w:rsidRPr="00AA64F6">
        <w:rPr>
          <w:lang w:val="en-IN"/>
        </w:rPr>
        <w:t xml:space="preserve">It </w:t>
      </w:r>
      <w:r w:rsidRPr="00AA64F6">
        <w:rPr>
          <w:b/>
          <w:bCs/>
          <w:lang w:val="en-IN"/>
        </w:rPr>
        <w:t>auto-generates repository methods</w:t>
      </w:r>
      <w:r w:rsidRPr="00AA64F6">
        <w:rPr>
          <w:lang w:val="en-IN"/>
        </w:rPr>
        <w:t>, manages transactions, and integrates tightly with Spring Boot</w:t>
      </w:r>
      <w:r>
        <w:rPr>
          <w:lang w:val="en-IN"/>
        </w:rPr>
        <w:t>.</w:t>
      </w:r>
    </w:p>
    <w:p w14:paraId="0BFE0B1A" w14:textId="77777777" w:rsidR="00AA64F6" w:rsidRPr="00AA64F6" w:rsidRDefault="00AA64F6" w:rsidP="00AA64F6">
      <w:pPr>
        <w:rPr>
          <w:lang w:val="en-IN"/>
        </w:rPr>
      </w:pPr>
      <w:r w:rsidRPr="00AA64F6">
        <w:rPr>
          <w:b/>
          <w:bCs/>
          <w:lang w:val="en-IN"/>
        </w:rPr>
        <w:t>Example using Spring Data JPA:</w:t>
      </w:r>
    </w:p>
    <w:p w14:paraId="2BFC9467" w14:textId="77777777" w:rsidR="00AA64F6" w:rsidRPr="00AA64F6" w:rsidRDefault="00AA64F6" w:rsidP="00AA64F6">
      <w:pPr>
        <w:rPr>
          <w:lang w:val="en-IN"/>
        </w:rPr>
      </w:pPr>
      <w:r w:rsidRPr="00AA64F6">
        <w:rPr>
          <w:b/>
          <w:bCs/>
          <w:lang w:val="en-IN"/>
        </w:rPr>
        <w:t>EmployeeRepository.java</w:t>
      </w:r>
    </w:p>
    <w:p w14:paraId="354DD9AE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public interface </w:t>
      </w:r>
      <w:proofErr w:type="spellStart"/>
      <w:r w:rsidRPr="00AA64F6">
        <w:rPr>
          <w:lang w:val="en-IN"/>
        </w:rPr>
        <w:t>EmployeeRepository</w:t>
      </w:r>
      <w:proofErr w:type="spellEnd"/>
      <w:r w:rsidRPr="00AA64F6">
        <w:rPr>
          <w:lang w:val="en-IN"/>
        </w:rPr>
        <w:t xml:space="preserve"> extends </w:t>
      </w:r>
      <w:proofErr w:type="spellStart"/>
      <w:r w:rsidRPr="00AA64F6">
        <w:rPr>
          <w:lang w:val="en-IN"/>
        </w:rPr>
        <w:t>JpaRepository</w:t>
      </w:r>
      <w:proofErr w:type="spellEnd"/>
      <w:r w:rsidRPr="00AA64F6">
        <w:rPr>
          <w:lang w:val="en-IN"/>
        </w:rPr>
        <w:t>&lt;Employee, Integer&gt; {</w:t>
      </w:r>
    </w:p>
    <w:p w14:paraId="06A4C008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lastRenderedPageBreak/>
        <w:t>}</w:t>
      </w:r>
    </w:p>
    <w:p w14:paraId="7967A1E2" w14:textId="77777777" w:rsidR="00AA64F6" w:rsidRPr="00AA64F6" w:rsidRDefault="00AA64F6" w:rsidP="00AA64F6">
      <w:pPr>
        <w:rPr>
          <w:lang w:val="en-IN"/>
        </w:rPr>
      </w:pPr>
      <w:r w:rsidRPr="00AA64F6">
        <w:rPr>
          <w:b/>
          <w:bCs/>
          <w:lang w:val="en-IN"/>
        </w:rPr>
        <w:t>EmployeeService.java</w:t>
      </w:r>
    </w:p>
    <w:p w14:paraId="62A9B887" w14:textId="71219793" w:rsidR="00AA64F6" w:rsidRPr="00AA64F6" w:rsidRDefault="00AA64F6" w:rsidP="00AA64F6">
      <w:pPr>
        <w:rPr>
          <w:lang w:val="en-IN"/>
        </w:rPr>
      </w:pPr>
    </w:p>
    <w:p w14:paraId="2418FF17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>@Autowired</w:t>
      </w:r>
    </w:p>
    <w:p w14:paraId="6DFEEC58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private </w:t>
      </w:r>
      <w:proofErr w:type="spellStart"/>
      <w:r w:rsidRPr="00AA64F6">
        <w:rPr>
          <w:lang w:val="en-IN"/>
        </w:rPr>
        <w:t>EmployeeRepository</w:t>
      </w:r>
      <w:proofErr w:type="spellEnd"/>
      <w:r w:rsidRPr="00AA64F6">
        <w:rPr>
          <w:lang w:val="en-IN"/>
        </w:rPr>
        <w:t xml:space="preserve"> </w:t>
      </w:r>
      <w:proofErr w:type="spellStart"/>
      <w:r w:rsidRPr="00AA64F6">
        <w:rPr>
          <w:lang w:val="en-IN"/>
        </w:rPr>
        <w:t>employeeRepository</w:t>
      </w:r>
      <w:proofErr w:type="spellEnd"/>
      <w:r w:rsidRPr="00AA64F6">
        <w:rPr>
          <w:lang w:val="en-IN"/>
        </w:rPr>
        <w:t>;</w:t>
      </w:r>
    </w:p>
    <w:p w14:paraId="67BDE7C0" w14:textId="77777777" w:rsidR="00AA64F6" w:rsidRPr="00AA64F6" w:rsidRDefault="00AA64F6" w:rsidP="00AA64F6">
      <w:pPr>
        <w:rPr>
          <w:lang w:val="en-IN"/>
        </w:rPr>
      </w:pPr>
    </w:p>
    <w:p w14:paraId="7B708D48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>@Transactional</w:t>
      </w:r>
    </w:p>
    <w:p w14:paraId="27E90FE0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public void </w:t>
      </w:r>
      <w:proofErr w:type="spellStart"/>
      <w:proofErr w:type="gramStart"/>
      <w:r w:rsidRPr="00AA64F6">
        <w:rPr>
          <w:lang w:val="en-IN"/>
        </w:rPr>
        <w:t>addEmployee</w:t>
      </w:r>
      <w:proofErr w:type="spellEnd"/>
      <w:r w:rsidRPr="00AA64F6">
        <w:rPr>
          <w:lang w:val="en-IN"/>
        </w:rPr>
        <w:t>(</w:t>
      </w:r>
      <w:proofErr w:type="gramEnd"/>
      <w:r w:rsidRPr="00AA64F6">
        <w:rPr>
          <w:lang w:val="en-IN"/>
        </w:rPr>
        <w:t>Employee employee) {</w:t>
      </w:r>
    </w:p>
    <w:p w14:paraId="3312BCA6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 xml:space="preserve">    </w:t>
      </w:r>
      <w:proofErr w:type="spellStart"/>
      <w:r w:rsidRPr="00AA64F6">
        <w:rPr>
          <w:lang w:val="en-IN"/>
        </w:rPr>
        <w:t>employeeRepository.save</w:t>
      </w:r>
      <w:proofErr w:type="spellEnd"/>
      <w:r w:rsidRPr="00AA64F6">
        <w:rPr>
          <w:lang w:val="en-IN"/>
        </w:rPr>
        <w:t>(employee);</w:t>
      </w:r>
    </w:p>
    <w:p w14:paraId="70DBEF96" w14:textId="77777777" w:rsidR="00AA64F6" w:rsidRPr="00AA64F6" w:rsidRDefault="00AA64F6" w:rsidP="00AA64F6">
      <w:pPr>
        <w:rPr>
          <w:lang w:val="en-IN"/>
        </w:rPr>
      </w:pPr>
      <w:r w:rsidRPr="00AA64F6">
        <w:rPr>
          <w:lang w:val="en-IN"/>
        </w:rPr>
        <w:t>}</w:t>
      </w:r>
    </w:p>
    <w:p w14:paraId="6951CA97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1757A2"/>
    <w:multiLevelType w:val="multilevel"/>
    <w:tmpl w:val="4CD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B5C7ECB"/>
    <w:multiLevelType w:val="multilevel"/>
    <w:tmpl w:val="1040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9174C27"/>
    <w:multiLevelType w:val="multilevel"/>
    <w:tmpl w:val="62A0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40084630">
    <w:abstractNumId w:val="21"/>
  </w:num>
  <w:num w:numId="2" w16cid:durableId="1781991683">
    <w:abstractNumId w:val="12"/>
  </w:num>
  <w:num w:numId="3" w16cid:durableId="1293559956">
    <w:abstractNumId w:val="10"/>
  </w:num>
  <w:num w:numId="4" w16cid:durableId="567231210">
    <w:abstractNumId w:val="23"/>
  </w:num>
  <w:num w:numId="5" w16cid:durableId="409501631">
    <w:abstractNumId w:val="14"/>
  </w:num>
  <w:num w:numId="6" w16cid:durableId="41448576">
    <w:abstractNumId w:val="17"/>
  </w:num>
  <w:num w:numId="7" w16cid:durableId="1975064854">
    <w:abstractNumId w:val="20"/>
  </w:num>
  <w:num w:numId="8" w16cid:durableId="454100809">
    <w:abstractNumId w:val="9"/>
  </w:num>
  <w:num w:numId="9" w16cid:durableId="427888035">
    <w:abstractNumId w:val="7"/>
  </w:num>
  <w:num w:numId="10" w16cid:durableId="647975797">
    <w:abstractNumId w:val="6"/>
  </w:num>
  <w:num w:numId="11" w16cid:durableId="1336615447">
    <w:abstractNumId w:val="5"/>
  </w:num>
  <w:num w:numId="12" w16cid:durableId="1704674700">
    <w:abstractNumId w:val="4"/>
  </w:num>
  <w:num w:numId="13" w16cid:durableId="1661041147">
    <w:abstractNumId w:val="8"/>
  </w:num>
  <w:num w:numId="14" w16cid:durableId="627709656">
    <w:abstractNumId w:val="3"/>
  </w:num>
  <w:num w:numId="15" w16cid:durableId="1085494459">
    <w:abstractNumId w:val="2"/>
  </w:num>
  <w:num w:numId="16" w16cid:durableId="1384644871">
    <w:abstractNumId w:val="1"/>
  </w:num>
  <w:num w:numId="17" w16cid:durableId="1206481991">
    <w:abstractNumId w:val="0"/>
  </w:num>
  <w:num w:numId="18" w16cid:durableId="732046476">
    <w:abstractNumId w:val="15"/>
  </w:num>
  <w:num w:numId="19" w16cid:durableId="385686814">
    <w:abstractNumId w:val="16"/>
  </w:num>
  <w:num w:numId="20" w16cid:durableId="1245333068">
    <w:abstractNumId w:val="22"/>
  </w:num>
  <w:num w:numId="21" w16cid:durableId="332218621">
    <w:abstractNumId w:val="19"/>
  </w:num>
  <w:num w:numId="22" w16cid:durableId="885488294">
    <w:abstractNumId w:val="11"/>
  </w:num>
  <w:num w:numId="23" w16cid:durableId="1303341593">
    <w:abstractNumId w:val="25"/>
  </w:num>
  <w:num w:numId="24" w16cid:durableId="1274096914">
    <w:abstractNumId w:val="24"/>
  </w:num>
  <w:num w:numId="25" w16cid:durableId="1249267787">
    <w:abstractNumId w:val="18"/>
  </w:num>
  <w:num w:numId="26" w16cid:durableId="20967835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F6"/>
    <w:rsid w:val="00262780"/>
    <w:rsid w:val="00645252"/>
    <w:rsid w:val="006D3D74"/>
    <w:rsid w:val="0083569A"/>
    <w:rsid w:val="00A9204E"/>
    <w:rsid w:val="00AA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6D56"/>
  <w15:chartTrackingRefBased/>
  <w15:docId w15:val="{63CED325-CA93-4080-9D5E-CCAE854A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6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\AppData\Local\Microsoft\Office\16.0\DTS\en-IN%7b5BB7C6DD-ABEB-4C85-A675-1D58F4E09EF9%7d\%7bA8B2752A-1A99-4BB3-A132-C3E117257408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{A8B2752A-1A99-4BB3-A132-C3E117257408}tf02786999_win32</Template>
  <TotalTime>7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</dc:creator>
  <cp:keywords/>
  <dc:description/>
  <cp:lastModifiedBy>Harsha Vardhan Reddy</cp:lastModifiedBy>
  <cp:revision>1</cp:revision>
  <dcterms:created xsi:type="dcterms:W3CDTF">2025-07-03T16:54:00Z</dcterms:created>
  <dcterms:modified xsi:type="dcterms:W3CDTF">2025-07-03T17:01:00Z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